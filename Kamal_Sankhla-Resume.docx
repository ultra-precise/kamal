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5AFD" w:rsidRDefault="00A15AFD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CURRICULUM VITAE</w:t>
      </w:r>
    </w:p>
    <w:p w:rsidR="00A15AFD" w:rsidRDefault="00A15AFD"/>
    <w:p w:rsidR="00A15AFD" w:rsidRDefault="00A15AFD"/>
    <w:tbl>
      <w:tblPr>
        <w:tblpPr w:leftFromText="180" w:rightFromText="180" w:vertAnchor="text" w:horzAnchor="margin" w:tblpY="242"/>
        <w:tblW w:w="8831" w:type="dxa"/>
        <w:tblLayout w:type="fixed"/>
        <w:tblLook w:val="0000" w:firstRow="0" w:lastRow="0" w:firstColumn="0" w:lastColumn="0" w:noHBand="0" w:noVBand="0"/>
      </w:tblPr>
      <w:tblGrid>
        <w:gridCol w:w="2430"/>
        <w:gridCol w:w="6401"/>
      </w:tblGrid>
      <w:tr w:rsidR="00651E79" w:rsidTr="00933CCE">
        <w:trPr>
          <w:trHeight w:val="981"/>
        </w:trPr>
        <w:tc>
          <w:tcPr>
            <w:tcW w:w="2430" w:type="dxa"/>
            <w:shd w:val="clear" w:color="auto" w:fill="auto"/>
          </w:tcPr>
          <w:p w:rsidR="00651E79" w:rsidRDefault="00651E79" w:rsidP="00651E79">
            <w:pPr>
              <w:pStyle w:val="Address2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  <w:p w:rsidR="00651E79" w:rsidRDefault="00651E79" w:rsidP="00651E79">
            <w:pPr>
              <w:pStyle w:val="Address2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</w:t>
            </w:r>
          </w:p>
        </w:tc>
        <w:tc>
          <w:tcPr>
            <w:tcW w:w="6401" w:type="dxa"/>
            <w:shd w:val="clear" w:color="auto" w:fill="auto"/>
          </w:tcPr>
          <w:p w:rsidR="00651E79" w:rsidRDefault="00651E79" w:rsidP="00651E79">
            <w:pPr>
              <w:pStyle w:val="Address1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kamalsankhla26@gmail.com</w:t>
            </w:r>
          </w:p>
          <w:p w:rsidR="00651E79" w:rsidRDefault="00651E79" w:rsidP="00651E79">
            <w:pPr>
              <w:pStyle w:val="Address1"/>
              <w:spacing w:line="360" w:lineRule="auto"/>
              <w:ind w:left="240" w:hanging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+91 9740914681</w:t>
            </w:r>
          </w:p>
        </w:tc>
      </w:tr>
    </w:tbl>
    <w:p w:rsidR="00A15AFD" w:rsidRPr="00AA39EB" w:rsidRDefault="00EF5E1C">
      <w:pPr>
        <w:pStyle w:val="Name"/>
        <w:rPr>
          <w:rStyle w:val="JobTitleChar"/>
          <w:spacing w:val="-35"/>
        </w:rPr>
      </w:pPr>
      <w:r>
        <w:t xml:space="preserve"> </w:t>
      </w:r>
      <w:r w:rsidR="00570295">
        <w:t>KAMAL  SAN</w:t>
      </w:r>
      <w:r w:rsidR="005D40C5">
        <w:t>KHLA</w:t>
      </w:r>
    </w:p>
    <w:p w:rsidR="00A15AFD" w:rsidRDefault="00A15AFD" w:rsidP="00945B16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 w:rsidR="00115B85" w:rsidRDefault="00115B85">
      <w:pPr>
        <w:ind w:left="720"/>
        <w:rPr>
          <w:rFonts w:ascii="Calibri" w:hAnsi="Calibri"/>
          <w:sz w:val="24"/>
          <w:szCs w:val="24"/>
        </w:rPr>
      </w:pPr>
    </w:p>
    <w:p w:rsidR="00A15AFD" w:rsidRDefault="001E3F9D">
      <w:pPr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Seeking employment </w:t>
      </w:r>
      <w:r w:rsidR="009D2C09">
        <w:rPr>
          <w:rFonts w:ascii="Calibri" w:hAnsi="Calibri"/>
          <w:sz w:val="24"/>
          <w:szCs w:val="24"/>
        </w:rPr>
        <w:t>in</w:t>
      </w:r>
      <w:r w:rsidR="00276726">
        <w:rPr>
          <w:rFonts w:ascii="Calibri" w:hAnsi="Calibri"/>
          <w:sz w:val="24"/>
          <w:szCs w:val="24"/>
        </w:rPr>
        <w:t xml:space="preserve"> a</w:t>
      </w:r>
      <w:r w:rsidRPr="001E3F9D">
        <w:rPr>
          <w:rFonts w:ascii="Calibri" w:hAnsi="Calibri"/>
          <w:sz w:val="24"/>
          <w:szCs w:val="24"/>
        </w:rPr>
        <w:t xml:space="preserve"> competitive and challenging environment where I can serve </w:t>
      </w:r>
      <w:r w:rsidR="0094666E">
        <w:rPr>
          <w:rFonts w:ascii="Calibri" w:hAnsi="Calibri"/>
          <w:sz w:val="24"/>
          <w:szCs w:val="24"/>
        </w:rPr>
        <w:t>t</w:t>
      </w:r>
      <w:r w:rsidR="00A952F3">
        <w:rPr>
          <w:rFonts w:ascii="Calibri" w:hAnsi="Calibri"/>
          <w:sz w:val="24"/>
          <w:szCs w:val="24"/>
        </w:rPr>
        <w:t>he</w:t>
      </w:r>
      <w:r w:rsidRPr="001E3F9D">
        <w:rPr>
          <w:rFonts w:ascii="Calibri" w:hAnsi="Calibri"/>
          <w:sz w:val="24"/>
          <w:szCs w:val="24"/>
        </w:rPr>
        <w:t xml:space="preserve"> organization and establish a career for myself.</w:t>
      </w:r>
    </w:p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2070"/>
        <w:gridCol w:w="7560"/>
      </w:tblGrid>
      <w:tr w:rsidR="00A15AFD" w:rsidTr="00E30649">
        <w:trPr>
          <w:trHeight w:val="68"/>
        </w:trPr>
        <w:tc>
          <w:tcPr>
            <w:tcW w:w="2070" w:type="dxa"/>
            <w:shd w:val="clear" w:color="auto" w:fill="auto"/>
          </w:tcPr>
          <w:p w:rsidR="00E14D11" w:rsidRDefault="00E14D11" w:rsidP="0039658A">
            <w:pPr>
              <w:pStyle w:val="SectionTitle"/>
              <w:snapToGrid w:val="0"/>
            </w:pPr>
          </w:p>
          <w:p w:rsidR="00A15AFD" w:rsidRDefault="00660A6B" w:rsidP="0039658A">
            <w:pPr>
              <w:pStyle w:val="SectionTitle"/>
              <w:snapToGrid w:val="0"/>
            </w:pPr>
            <w:r>
              <w:t>Work E</w:t>
            </w:r>
            <w:r w:rsidR="00A15AFD">
              <w:t>xperience</w:t>
            </w:r>
          </w:p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/>
          <w:p w:rsidR="00A15AFD" w:rsidRDefault="00A15AFD">
            <w:pPr>
              <w:rPr>
                <w:sz w:val="18"/>
                <w:szCs w:val="18"/>
              </w:rPr>
            </w:pPr>
          </w:p>
          <w:p w:rsidR="00A15AFD" w:rsidRDefault="00A15AFD" w:rsidP="00175714">
            <w:pPr>
              <w:rPr>
                <w:sz w:val="18"/>
                <w:szCs w:val="18"/>
              </w:rPr>
            </w:pPr>
          </w:p>
        </w:tc>
        <w:tc>
          <w:tcPr>
            <w:tcW w:w="7560" w:type="dxa"/>
            <w:shd w:val="clear" w:color="auto" w:fill="auto"/>
          </w:tcPr>
          <w:p w:rsidR="00C063BE" w:rsidRDefault="00C063BE" w:rsidP="00607225">
            <w:pPr>
              <w:pStyle w:val="CompanyNameOne"/>
            </w:pPr>
          </w:p>
          <w:p w:rsidR="00385918" w:rsidRDefault="00385918" w:rsidP="004E6416">
            <w:pPr>
              <w:pStyle w:val="JobTitle"/>
            </w:pPr>
          </w:p>
          <w:p w:rsidR="00E14D11" w:rsidRPr="00E14D11" w:rsidRDefault="00E14D11" w:rsidP="00E14D11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:rsidR="001E5DB8" w:rsidRDefault="001E5DB8" w:rsidP="007C749B">
            <w:pPr>
              <w:pStyle w:val="JobTitle"/>
              <w:numPr>
                <w:ilvl w:val="0"/>
                <w:numId w:val="11"/>
              </w:numPr>
            </w:pPr>
            <w:r>
              <w:t xml:space="preserve">Senior Quality Analyst </w:t>
            </w:r>
          </w:p>
          <w:p w:rsidR="001A10E8" w:rsidRDefault="00385918" w:rsidP="007C749B">
            <w:pPr>
              <w:pStyle w:val="CompanyNameOne"/>
              <w:ind w:left="360"/>
            </w:pPr>
            <w:proofErr w:type="spellStart"/>
            <w:r>
              <w:t>MetricFox</w:t>
            </w:r>
            <w:proofErr w:type="spellEnd"/>
            <w:r>
              <w:t xml:space="preserve"> (a part of Champion </w:t>
            </w:r>
            <w:proofErr w:type="spellStart"/>
            <w:r>
              <w:t>InfoMetrics</w:t>
            </w:r>
            <w:proofErr w:type="spellEnd"/>
            <w:r>
              <w:t xml:space="preserve"> </w:t>
            </w:r>
            <w:proofErr w:type="spellStart"/>
            <w:r w:rsidR="00FF33BA">
              <w:t>Pvt</w:t>
            </w:r>
            <w:proofErr w:type="spellEnd"/>
            <w:r w:rsidR="00FF33BA">
              <w:t xml:space="preserve"> Ltd</w:t>
            </w:r>
          </w:p>
          <w:p w:rsidR="000D37DF" w:rsidRPr="000D37DF" w:rsidRDefault="000D37DF" w:rsidP="00C14D89">
            <w:pPr>
              <w:pStyle w:val="CompanyNameOne"/>
              <w:ind w:left="360"/>
            </w:pPr>
            <w:r>
              <w:t>Feb</w:t>
            </w:r>
            <w:r w:rsidR="00607225">
              <w:t xml:space="preserve"> </w:t>
            </w:r>
            <w:r w:rsidR="0098377F">
              <w:t>2011</w:t>
            </w:r>
            <w:r w:rsidR="00607225">
              <w:t xml:space="preserve"> – Present</w:t>
            </w:r>
            <w:r w:rsidR="00856792">
              <w:t xml:space="preserve">   </w:t>
            </w:r>
            <w:r w:rsidR="00407197">
              <w:t xml:space="preserve">                                                          </w:t>
            </w:r>
            <w:r w:rsidR="00607225">
              <w:t xml:space="preserve">                        </w:t>
            </w:r>
            <w:r w:rsidR="00C625FF">
              <w:t xml:space="preserve">     </w:t>
            </w:r>
          </w:p>
          <w:p w:rsidR="00607225" w:rsidRDefault="00607225" w:rsidP="00C14D89">
            <w:pPr>
              <w:pStyle w:val="Achievement"/>
              <w:numPr>
                <w:ilvl w:val="0"/>
                <w:numId w:val="0"/>
              </w:numPr>
              <w:ind w:left="605" w:hanging="245"/>
              <w:rPr>
                <w:b/>
                <w:i/>
              </w:rPr>
            </w:pPr>
            <w:r>
              <w:rPr>
                <w:b/>
                <w:i/>
              </w:rPr>
              <w:t xml:space="preserve">Skills used: </w:t>
            </w:r>
            <w:r w:rsidR="0073163E">
              <w:rPr>
                <w:b/>
                <w:i/>
              </w:rPr>
              <w:t xml:space="preserve">  </w:t>
            </w:r>
            <w:r w:rsidR="000804EE">
              <w:rPr>
                <w:b/>
                <w:i/>
              </w:rPr>
              <w:t xml:space="preserve"> SQL</w:t>
            </w:r>
            <w:r w:rsidR="006E4A6A">
              <w:rPr>
                <w:b/>
                <w:i/>
              </w:rPr>
              <w:t xml:space="preserve">, VBA, Macros, </w:t>
            </w:r>
            <w:r w:rsidR="0073163E">
              <w:rPr>
                <w:b/>
                <w:i/>
              </w:rPr>
              <w:t>MS-Access, MS-Excel</w:t>
            </w:r>
            <w:r>
              <w:rPr>
                <w:b/>
                <w:i/>
              </w:rPr>
              <w:t xml:space="preserve">. </w:t>
            </w:r>
          </w:p>
          <w:p w:rsidR="00607225" w:rsidRDefault="00607225" w:rsidP="00E5018C">
            <w:pPr>
              <w:pStyle w:val="CompanyNameOne"/>
            </w:pPr>
          </w:p>
          <w:p w:rsidR="00D53E9A" w:rsidRDefault="00F6025D" w:rsidP="00A62402">
            <w:pPr>
              <w:pStyle w:val="JobTitle"/>
              <w:numPr>
                <w:ilvl w:val="0"/>
                <w:numId w:val="11"/>
              </w:numPr>
            </w:pPr>
            <w:r>
              <w:t>Desktop Support</w:t>
            </w:r>
            <w:r w:rsidR="00D53E9A">
              <w:t xml:space="preserve"> </w:t>
            </w:r>
            <w:r w:rsidR="00682A27">
              <w:t>Engineer</w:t>
            </w:r>
            <w:r w:rsidR="00982F36">
              <w:t xml:space="preserve"> (Contract)</w:t>
            </w:r>
          </w:p>
          <w:p w:rsidR="00A10B89" w:rsidRDefault="00A10B89" w:rsidP="00E75959">
            <w:pPr>
              <w:pStyle w:val="CompanyNameOne"/>
              <w:ind w:left="360"/>
            </w:pPr>
            <w:r>
              <w:t>Accenture</w:t>
            </w:r>
          </w:p>
          <w:p w:rsidR="0058005D" w:rsidRPr="000D37DF" w:rsidRDefault="003C4DE3" w:rsidP="00E75959">
            <w:pPr>
              <w:pStyle w:val="CompanyNameOne"/>
              <w:ind w:left="360"/>
            </w:pPr>
            <w:r>
              <w:t>Aug</w:t>
            </w:r>
            <w:r w:rsidR="0058005D">
              <w:t xml:space="preserve"> </w:t>
            </w:r>
            <w:r>
              <w:t>2010</w:t>
            </w:r>
            <w:r w:rsidR="0058005D">
              <w:t xml:space="preserve"> – </w:t>
            </w:r>
            <w:r w:rsidR="001228B5">
              <w:t>Jan 2011</w:t>
            </w:r>
            <w:r w:rsidR="0058005D">
              <w:t xml:space="preserve">                 </w:t>
            </w:r>
            <w:r w:rsidR="00C30ACB">
              <w:t xml:space="preserve"> </w:t>
            </w:r>
            <w:r w:rsidR="0058005D">
              <w:t xml:space="preserve">                                                                                                       </w:t>
            </w:r>
          </w:p>
          <w:p w:rsidR="00D140E3" w:rsidRDefault="0058005D" w:rsidP="00E75959">
            <w:pPr>
              <w:pStyle w:val="Achievement"/>
              <w:numPr>
                <w:ilvl w:val="0"/>
                <w:numId w:val="0"/>
              </w:numPr>
              <w:ind w:left="605" w:hanging="245"/>
              <w:rPr>
                <w:b/>
                <w:i/>
              </w:rPr>
            </w:pPr>
            <w:r>
              <w:rPr>
                <w:b/>
                <w:i/>
              </w:rPr>
              <w:t xml:space="preserve">Skills used:        </w:t>
            </w:r>
            <w:r w:rsidR="003B5AE3">
              <w:rPr>
                <w:b/>
                <w:i/>
              </w:rPr>
              <w:t xml:space="preserve">Windows </w:t>
            </w:r>
            <w:r w:rsidR="00476B27">
              <w:rPr>
                <w:b/>
                <w:i/>
              </w:rPr>
              <w:t xml:space="preserve">OS Installation, </w:t>
            </w:r>
            <w:r w:rsidR="00161A2B">
              <w:rPr>
                <w:b/>
                <w:i/>
              </w:rPr>
              <w:t xml:space="preserve">Outlook </w:t>
            </w:r>
            <w:r w:rsidR="00F71F5A">
              <w:rPr>
                <w:b/>
                <w:i/>
              </w:rPr>
              <w:t>configuration</w:t>
            </w:r>
            <w:r w:rsidR="000469B4">
              <w:rPr>
                <w:b/>
                <w:i/>
              </w:rPr>
              <w:t>,</w:t>
            </w:r>
          </w:p>
          <w:p w:rsidR="0058005D" w:rsidRDefault="00DB1D24" w:rsidP="004E6416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BC0476">
              <w:rPr>
                <w:b/>
                <w:i/>
              </w:rPr>
              <w:t xml:space="preserve">                                    </w:t>
            </w:r>
            <w:r w:rsidR="00D52B14">
              <w:rPr>
                <w:b/>
                <w:i/>
              </w:rPr>
              <w:t>D</w:t>
            </w:r>
            <w:r w:rsidR="004C32B6">
              <w:rPr>
                <w:b/>
                <w:i/>
              </w:rPr>
              <w:t>ata transf</w:t>
            </w:r>
            <w:r w:rsidR="005D1B3B">
              <w:rPr>
                <w:b/>
                <w:i/>
              </w:rPr>
              <w:t>e</w:t>
            </w:r>
            <w:r w:rsidR="001C1448">
              <w:rPr>
                <w:b/>
                <w:i/>
              </w:rPr>
              <w:t>r</w:t>
            </w:r>
            <w:r w:rsidR="00A90504">
              <w:rPr>
                <w:b/>
                <w:i/>
              </w:rPr>
              <w:t>, Net</w:t>
            </w:r>
            <w:r w:rsidR="00A54359">
              <w:rPr>
                <w:b/>
                <w:i/>
              </w:rPr>
              <w:t>work Configuration.</w:t>
            </w:r>
            <w:bookmarkStart w:id="0" w:name="_GoBack"/>
            <w:bookmarkEnd w:id="0"/>
          </w:p>
          <w:p w:rsidR="009B014E" w:rsidRDefault="009B014E" w:rsidP="00D77C4E">
            <w:pPr>
              <w:pStyle w:val="JobTitle"/>
            </w:pPr>
          </w:p>
          <w:p w:rsidR="00A15AFD" w:rsidRDefault="00A15AFD" w:rsidP="00B82136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09327E" w:rsidRPr="0009327E" w:rsidTr="00627FB7">
        <w:trPr>
          <w:trHeight w:val="80"/>
        </w:trPr>
        <w:tc>
          <w:tcPr>
            <w:tcW w:w="2070" w:type="dxa"/>
            <w:shd w:val="clear" w:color="auto" w:fill="auto"/>
          </w:tcPr>
          <w:p w:rsidR="0009327E" w:rsidRPr="0009327E" w:rsidRDefault="0009327E" w:rsidP="0009327E">
            <w:pPr>
              <w:snapToGrid w:val="0"/>
            </w:pPr>
          </w:p>
        </w:tc>
        <w:tc>
          <w:tcPr>
            <w:tcW w:w="7560" w:type="dxa"/>
            <w:shd w:val="clear" w:color="auto" w:fill="auto"/>
          </w:tcPr>
          <w:p w:rsidR="0009327E" w:rsidRPr="0009327E" w:rsidRDefault="0009327E" w:rsidP="0009327E">
            <w:pPr>
              <w:snapToGrid w:val="0"/>
              <w:spacing w:after="60" w:line="220" w:lineRule="atLeast"/>
              <w:jc w:val="both"/>
              <w:rPr>
                <w:spacing w:val="-5"/>
              </w:rPr>
            </w:pPr>
          </w:p>
        </w:tc>
      </w:tr>
    </w:tbl>
    <w:p w:rsidR="00A15AFD" w:rsidRDefault="00A15AFD"/>
    <w:sectPr w:rsidR="00A15AFD" w:rsidSect="00615B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EC7" w:rsidRDefault="00BE1EC7">
      <w:r>
        <w:separator/>
      </w:r>
    </w:p>
  </w:endnote>
  <w:endnote w:type="continuationSeparator" w:id="0">
    <w:p w:rsidR="00BE1EC7" w:rsidRDefault="00BE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69B" w:rsidRDefault="001D369B" w:rsidP="009761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369B" w:rsidRDefault="001D369B" w:rsidP="00E21B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69B" w:rsidRDefault="001D369B" w:rsidP="009761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30F0">
      <w:rPr>
        <w:rStyle w:val="PageNumber"/>
        <w:noProof/>
      </w:rPr>
      <w:t>2</w:t>
    </w:r>
    <w:r>
      <w:rPr>
        <w:rStyle w:val="PageNumber"/>
      </w:rPr>
      <w:fldChar w:fldCharType="end"/>
    </w:r>
  </w:p>
  <w:p w:rsidR="001D369B" w:rsidRDefault="001D369B" w:rsidP="00063551">
    <w:pPr>
      <w:pStyle w:val="Footer"/>
      <w:ind w:right="360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30F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69B" w:rsidRDefault="00765DA9" w:rsidP="00BD6FF1">
    <w:pPr>
      <w:pStyle w:val="Footer"/>
      <w:tabs>
        <w:tab w:val="clear" w:pos="6840"/>
        <w:tab w:val="center" w:pos="4320"/>
        <w:tab w:val="right" w:pos="8640"/>
      </w:tabs>
      <w:jc w:val="right"/>
    </w:pPr>
    <w:r>
      <w:rPr>
        <w:noProof/>
      </w:rPr>
      <mc:AlternateContent>
        <mc:Choice Requires="wpg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12065</wp:posOffset>
              </wp:positionH>
              <wp:positionV relativeFrom="page">
                <wp:posOffset>9505950</wp:posOffset>
              </wp:positionV>
              <wp:extent cx="7771765" cy="190500"/>
              <wp:effectExtent l="1143000" t="9334500" r="0" b="0"/>
              <wp:wrapNone/>
              <wp:docPr id="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1765" cy="190500"/>
                        <a:chOff x="0" y="14970"/>
                        <a:chExt cx="12238" cy="299"/>
                      </a:xfrm>
                    </wpg:grpSpPr>
                    <wps:wsp>
                      <wps:cNvPr id="5" name=" 2"/>
                      <wps:cNvSpPr txBox="1">
                        <a:spLocks/>
                      </wps:cNvSpPr>
                      <wps:spPr bwMode="auto">
                        <a:xfrm>
                          <a:off x="10790" y="14983"/>
                          <a:ext cx="656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369B" w:rsidRDefault="001D369B">
                            <w:pPr>
                              <w:jc w:val="center"/>
                            </w:pPr>
                          </w:p>
                          <w:p w:rsidR="001D369B" w:rsidRDefault="001D36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 3"/>
                      <wpg:cNvGrpSpPr>
                        <a:grpSpLocks/>
                      </wpg:cNvGrpSpPr>
                      <wpg:grpSpPr bwMode="auto">
                        <a:xfrm>
                          <a:off x="0" y="14970"/>
                          <a:ext cx="12238" cy="229"/>
                          <a:chOff x="0" y="14970"/>
                          <a:chExt cx="12238" cy="229"/>
                        </a:xfrm>
                      </wpg:grpSpPr>
                      <wps:wsp>
                        <wps:cNvPr id="7" name=" 4"/>
                        <wps:cNvCnPr>
                          <a:cxnSpLocks/>
                        </wps:cNvCnPr>
                        <wps:spPr bwMode="auto">
                          <a:xfrm flipV="1">
                            <a:off x="9036" y="430"/>
                            <a:ext cx="1402" cy="1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 5"/>
                        <wps:cNvCnPr>
                          <a:cxnSpLocks/>
                        </wps:cNvCnPr>
                        <wps:spPr bwMode="auto">
                          <a:xfrm flipH="1" flipV="1">
                            <a:off x="-1799" y="315"/>
                            <a:ext cx="12230" cy="1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 1" o:spid="_x0000_s1026" style="position:absolute;left:0;text-align:left;margin-left:.95pt;margin-top:748.5pt;width:611.95pt;height:15pt;z-index:251657728;mso-wrap-distance-left:0;mso-wrap-distance-right:0;mso-position-horizontal-relative:page;mso-position-vertical-relative:page" coordorigin=",14970" coordsize="12238,29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7" type="#_x0000_t202" style="position:absolute;left:10790;top:14983;width:656;height:28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" filled="f" stroked="f">
                <v:stroke joinstyle="round"/>
                <v:path arrowok="t"/>
                <v:textbox inset="0,0,0,0">
                  <w:txbxContent>
                    <w:p w:rsidR="001D369B" w:rsidRDefault="001D369B">
                      <w:pPr>
                        <w:jc w:val="center"/>
                      </w:pPr>
                    </w:p>
                    <w:p w:rsidR="001D369B" w:rsidRDefault="001D369B">
                      <w:pPr>
                        <w:jc w:val="center"/>
                      </w:pPr>
                    </w:p>
                  </w:txbxContent>
                </v:textbox>
              </v:shape>
              <v:group id=" 3" o:spid="_x0000_s1028" style="position:absolute;top:14970;width:12238;height:229" coordorigin=",14970" coordsize="12238,2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 4" o:spid="_x0000_s1029" type="#_x0000_t34" style="position:absolute;left:9036;top:430;width:1402;height:114;flip:y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">
                  <v:stroke joinstyle="round"/>
                  <o:lock v:ext="edit" shapetype="f"/>
                </v:shape>
                <v:shape id=" 5" o:spid="_x0000_s1030" type="#_x0000_t34" style="position:absolute;left:-1799;top:315;width:12230;height:113;flip:x y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">
                  <v:stroke joinstyle="round"/>
                  <o:lock v:ext="edit" shapetype="f"/>
                </v:shape>
              </v:group>
              <w10:wrap anchorx="page" anchory="page"/>
            </v:group>
          </w:pict>
        </mc:Fallback>
      </mc:AlternateContent>
    </w:r>
    <w:r w:rsidR="001D369B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EC7" w:rsidRDefault="00BE1EC7">
      <w:r>
        <w:separator/>
      </w:r>
    </w:p>
  </w:footnote>
  <w:footnote w:type="continuationSeparator" w:id="0">
    <w:p w:rsidR="00BE1EC7" w:rsidRDefault="00BE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A90" w:rsidRDefault="007C4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A90" w:rsidRDefault="007C4A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69B" w:rsidRDefault="001D369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7" w15:restartNumberingAfterBreak="0">
    <w:nsid w:val="04A2729B"/>
    <w:multiLevelType w:val="hybridMultilevel"/>
    <w:tmpl w:val="E6F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110E9"/>
    <w:multiLevelType w:val="hybridMultilevel"/>
    <w:tmpl w:val="E3B0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22018"/>
    <w:multiLevelType w:val="hybridMultilevel"/>
    <w:tmpl w:val="95464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F36B9E"/>
    <w:multiLevelType w:val="hybridMultilevel"/>
    <w:tmpl w:val="B8D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attachedTemplate r:id="rId1"/>
  <w:stylePaneSortMethod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F4"/>
    <w:rsid w:val="00001F5B"/>
    <w:rsid w:val="00004B78"/>
    <w:rsid w:val="0001119B"/>
    <w:rsid w:val="00021307"/>
    <w:rsid w:val="000217B1"/>
    <w:rsid w:val="00021906"/>
    <w:rsid w:val="00023F03"/>
    <w:rsid w:val="00024124"/>
    <w:rsid w:val="000248DF"/>
    <w:rsid w:val="00025CE8"/>
    <w:rsid w:val="00026F1C"/>
    <w:rsid w:val="000361D7"/>
    <w:rsid w:val="00036BCE"/>
    <w:rsid w:val="0004072F"/>
    <w:rsid w:val="000408DE"/>
    <w:rsid w:val="000469B4"/>
    <w:rsid w:val="000520B3"/>
    <w:rsid w:val="00052588"/>
    <w:rsid w:val="000561AE"/>
    <w:rsid w:val="00063551"/>
    <w:rsid w:val="00077DD0"/>
    <w:rsid w:val="000804EE"/>
    <w:rsid w:val="0009327E"/>
    <w:rsid w:val="00095C5D"/>
    <w:rsid w:val="000A1E84"/>
    <w:rsid w:val="000A35C9"/>
    <w:rsid w:val="000A4B8E"/>
    <w:rsid w:val="000A7363"/>
    <w:rsid w:val="000B3298"/>
    <w:rsid w:val="000B68BC"/>
    <w:rsid w:val="000B6A7A"/>
    <w:rsid w:val="000C57BB"/>
    <w:rsid w:val="000D10B7"/>
    <w:rsid w:val="000D346E"/>
    <w:rsid w:val="000D364D"/>
    <w:rsid w:val="000D37DF"/>
    <w:rsid w:val="000E1171"/>
    <w:rsid w:val="000F17E1"/>
    <w:rsid w:val="000F2443"/>
    <w:rsid w:val="000F3203"/>
    <w:rsid w:val="001000C7"/>
    <w:rsid w:val="00110EF1"/>
    <w:rsid w:val="00112215"/>
    <w:rsid w:val="00115B85"/>
    <w:rsid w:val="00120718"/>
    <w:rsid w:val="0012136E"/>
    <w:rsid w:val="001228B5"/>
    <w:rsid w:val="0013259E"/>
    <w:rsid w:val="001426BF"/>
    <w:rsid w:val="0014639E"/>
    <w:rsid w:val="001475A9"/>
    <w:rsid w:val="0015062C"/>
    <w:rsid w:val="00151AD8"/>
    <w:rsid w:val="00154275"/>
    <w:rsid w:val="00155FDA"/>
    <w:rsid w:val="00156CA2"/>
    <w:rsid w:val="00161A2B"/>
    <w:rsid w:val="00163B13"/>
    <w:rsid w:val="00167F94"/>
    <w:rsid w:val="0017187F"/>
    <w:rsid w:val="00175714"/>
    <w:rsid w:val="00175B50"/>
    <w:rsid w:val="00181144"/>
    <w:rsid w:val="00182898"/>
    <w:rsid w:val="0018468F"/>
    <w:rsid w:val="00184932"/>
    <w:rsid w:val="00186160"/>
    <w:rsid w:val="00194339"/>
    <w:rsid w:val="001958A0"/>
    <w:rsid w:val="00196B7D"/>
    <w:rsid w:val="001A10E8"/>
    <w:rsid w:val="001A1751"/>
    <w:rsid w:val="001A710D"/>
    <w:rsid w:val="001B7EE0"/>
    <w:rsid w:val="001C02A2"/>
    <w:rsid w:val="001C0CB1"/>
    <w:rsid w:val="001C1448"/>
    <w:rsid w:val="001D0208"/>
    <w:rsid w:val="001D369B"/>
    <w:rsid w:val="001D4B16"/>
    <w:rsid w:val="001D5045"/>
    <w:rsid w:val="001E0139"/>
    <w:rsid w:val="001E30A4"/>
    <w:rsid w:val="001E3F9D"/>
    <w:rsid w:val="001E468B"/>
    <w:rsid w:val="001E5DB8"/>
    <w:rsid w:val="001E77D1"/>
    <w:rsid w:val="001F1401"/>
    <w:rsid w:val="001F3113"/>
    <w:rsid w:val="00213C0D"/>
    <w:rsid w:val="002169D9"/>
    <w:rsid w:val="00216B62"/>
    <w:rsid w:val="002237D7"/>
    <w:rsid w:val="00225F7B"/>
    <w:rsid w:val="00233402"/>
    <w:rsid w:val="00236458"/>
    <w:rsid w:val="00260CE8"/>
    <w:rsid w:val="00261CB8"/>
    <w:rsid w:val="00265EEE"/>
    <w:rsid w:val="00266A2C"/>
    <w:rsid w:val="00266E43"/>
    <w:rsid w:val="00274172"/>
    <w:rsid w:val="00276726"/>
    <w:rsid w:val="002A63FE"/>
    <w:rsid w:val="002A7B7E"/>
    <w:rsid w:val="002B2E42"/>
    <w:rsid w:val="002B4935"/>
    <w:rsid w:val="002C7BA5"/>
    <w:rsid w:val="002D249D"/>
    <w:rsid w:val="002E2D5E"/>
    <w:rsid w:val="002E424F"/>
    <w:rsid w:val="002E4E7B"/>
    <w:rsid w:val="003008A9"/>
    <w:rsid w:val="003015C7"/>
    <w:rsid w:val="00305731"/>
    <w:rsid w:val="00306C2F"/>
    <w:rsid w:val="00307461"/>
    <w:rsid w:val="00311979"/>
    <w:rsid w:val="0031713B"/>
    <w:rsid w:val="003217C7"/>
    <w:rsid w:val="003226A6"/>
    <w:rsid w:val="00327955"/>
    <w:rsid w:val="00332408"/>
    <w:rsid w:val="003379C0"/>
    <w:rsid w:val="003436E9"/>
    <w:rsid w:val="003465F3"/>
    <w:rsid w:val="00353C2C"/>
    <w:rsid w:val="0036097F"/>
    <w:rsid w:val="00361E6F"/>
    <w:rsid w:val="003659BA"/>
    <w:rsid w:val="00367ABC"/>
    <w:rsid w:val="003730FF"/>
    <w:rsid w:val="00377531"/>
    <w:rsid w:val="00380B84"/>
    <w:rsid w:val="00385918"/>
    <w:rsid w:val="003927D2"/>
    <w:rsid w:val="00393A42"/>
    <w:rsid w:val="0039658A"/>
    <w:rsid w:val="003B4908"/>
    <w:rsid w:val="003B5AE3"/>
    <w:rsid w:val="003B74E0"/>
    <w:rsid w:val="003C1B85"/>
    <w:rsid w:val="003C2E6D"/>
    <w:rsid w:val="003C3411"/>
    <w:rsid w:val="003C4DE3"/>
    <w:rsid w:val="003D5742"/>
    <w:rsid w:val="003E2D7C"/>
    <w:rsid w:val="003F1CA3"/>
    <w:rsid w:val="004038AB"/>
    <w:rsid w:val="00404205"/>
    <w:rsid w:val="00407197"/>
    <w:rsid w:val="00410BA1"/>
    <w:rsid w:val="0041107D"/>
    <w:rsid w:val="00412918"/>
    <w:rsid w:val="00421DB5"/>
    <w:rsid w:val="00425797"/>
    <w:rsid w:val="00431534"/>
    <w:rsid w:val="004424DF"/>
    <w:rsid w:val="00443A1B"/>
    <w:rsid w:val="004549DE"/>
    <w:rsid w:val="00455C12"/>
    <w:rsid w:val="00471248"/>
    <w:rsid w:val="00476B27"/>
    <w:rsid w:val="00476C67"/>
    <w:rsid w:val="00480E74"/>
    <w:rsid w:val="00494CA9"/>
    <w:rsid w:val="004953C9"/>
    <w:rsid w:val="0049587D"/>
    <w:rsid w:val="00495DF2"/>
    <w:rsid w:val="004B05E9"/>
    <w:rsid w:val="004B5E84"/>
    <w:rsid w:val="004C0560"/>
    <w:rsid w:val="004C32B6"/>
    <w:rsid w:val="004C5C79"/>
    <w:rsid w:val="004F266E"/>
    <w:rsid w:val="004F4FDD"/>
    <w:rsid w:val="00502FB4"/>
    <w:rsid w:val="0051097B"/>
    <w:rsid w:val="00514D47"/>
    <w:rsid w:val="005208AC"/>
    <w:rsid w:val="00526769"/>
    <w:rsid w:val="00526CC4"/>
    <w:rsid w:val="005273C3"/>
    <w:rsid w:val="0052773A"/>
    <w:rsid w:val="00537567"/>
    <w:rsid w:val="00540B52"/>
    <w:rsid w:val="00541B64"/>
    <w:rsid w:val="00542781"/>
    <w:rsid w:val="00544451"/>
    <w:rsid w:val="00554EE1"/>
    <w:rsid w:val="0056153B"/>
    <w:rsid w:val="00567461"/>
    <w:rsid w:val="00570295"/>
    <w:rsid w:val="00571F5F"/>
    <w:rsid w:val="00574877"/>
    <w:rsid w:val="00576297"/>
    <w:rsid w:val="0058005D"/>
    <w:rsid w:val="0058307B"/>
    <w:rsid w:val="00591B0B"/>
    <w:rsid w:val="00592059"/>
    <w:rsid w:val="00595129"/>
    <w:rsid w:val="005A4768"/>
    <w:rsid w:val="005A7DB5"/>
    <w:rsid w:val="005B3B54"/>
    <w:rsid w:val="005B52B5"/>
    <w:rsid w:val="005B62DF"/>
    <w:rsid w:val="005C7AF3"/>
    <w:rsid w:val="005D1B3B"/>
    <w:rsid w:val="005D1C09"/>
    <w:rsid w:val="005D1FC0"/>
    <w:rsid w:val="005D3099"/>
    <w:rsid w:val="005D40C5"/>
    <w:rsid w:val="005E0E28"/>
    <w:rsid w:val="005E0E58"/>
    <w:rsid w:val="005E5DF4"/>
    <w:rsid w:val="005F2BC6"/>
    <w:rsid w:val="005F3494"/>
    <w:rsid w:val="005F6747"/>
    <w:rsid w:val="006016A3"/>
    <w:rsid w:val="0060558B"/>
    <w:rsid w:val="00607225"/>
    <w:rsid w:val="00610DB6"/>
    <w:rsid w:val="006155C5"/>
    <w:rsid w:val="00615B1B"/>
    <w:rsid w:val="00616F08"/>
    <w:rsid w:val="00623FCE"/>
    <w:rsid w:val="00627756"/>
    <w:rsid w:val="006311A8"/>
    <w:rsid w:val="0063165C"/>
    <w:rsid w:val="00647C1C"/>
    <w:rsid w:val="00651E79"/>
    <w:rsid w:val="00652D54"/>
    <w:rsid w:val="00653E0D"/>
    <w:rsid w:val="00656999"/>
    <w:rsid w:val="0066038D"/>
    <w:rsid w:val="00660A6B"/>
    <w:rsid w:val="00661047"/>
    <w:rsid w:val="00662AD1"/>
    <w:rsid w:val="006751A5"/>
    <w:rsid w:val="00682A27"/>
    <w:rsid w:val="00687882"/>
    <w:rsid w:val="00692647"/>
    <w:rsid w:val="00693555"/>
    <w:rsid w:val="006966DD"/>
    <w:rsid w:val="00697D7B"/>
    <w:rsid w:val="006C664F"/>
    <w:rsid w:val="006C6CF7"/>
    <w:rsid w:val="006D7544"/>
    <w:rsid w:val="006E4A6A"/>
    <w:rsid w:val="006E5B1D"/>
    <w:rsid w:val="006E71F2"/>
    <w:rsid w:val="006F45BC"/>
    <w:rsid w:val="006F74F0"/>
    <w:rsid w:val="00716EA1"/>
    <w:rsid w:val="007172FB"/>
    <w:rsid w:val="00721E40"/>
    <w:rsid w:val="00721FDE"/>
    <w:rsid w:val="00730435"/>
    <w:rsid w:val="0073163E"/>
    <w:rsid w:val="00746A98"/>
    <w:rsid w:val="00756247"/>
    <w:rsid w:val="00765DA9"/>
    <w:rsid w:val="00767A6E"/>
    <w:rsid w:val="007735A6"/>
    <w:rsid w:val="0077640B"/>
    <w:rsid w:val="00786472"/>
    <w:rsid w:val="00790EBF"/>
    <w:rsid w:val="00796037"/>
    <w:rsid w:val="007B2C97"/>
    <w:rsid w:val="007B3F65"/>
    <w:rsid w:val="007C0F05"/>
    <w:rsid w:val="007C4A90"/>
    <w:rsid w:val="007C55FC"/>
    <w:rsid w:val="007C5868"/>
    <w:rsid w:val="007C749B"/>
    <w:rsid w:val="007E21D1"/>
    <w:rsid w:val="007E79DF"/>
    <w:rsid w:val="007E7C38"/>
    <w:rsid w:val="007E7D42"/>
    <w:rsid w:val="007F3512"/>
    <w:rsid w:val="008008AD"/>
    <w:rsid w:val="008043D7"/>
    <w:rsid w:val="00805CE0"/>
    <w:rsid w:val="00811586"/>
    <w:rsid w:val="00817E03"/>
    <w:rsid w:val="008200CD"/>
    <w:rsid w:val="00827B92"/>
    <w:rsid w:val="00836CB2"/>
    <w:rsid w:val="008416C5"/>
    <w:rsid w:val="008516C1"/>
    <w:rsid w:val="00852781"/>
    <w:rsid w:val="00855F01"/>
    <w:rsid w:val="00856792"/>
    <w:rsid w:val="00871589"/>
    <w:rsid w:val="0088439A"/>
    <w:rsid w:val="00887E9F"/>
    <w:rsid w:val="00893856"/>
    <w:rsid w:val="008A3B99"/>
    <w:rsid w:val="008B0254"/>
    <w:rsid w:val="008B2814"/>
    <w:rsid w:val="008C310A"/>
    <w:rsid w:val="008C37CB"/>
    <w:rsid w:val="008C7FF0"/>
    <w:rsid w:val="008D6BBF"/>
    <w:rsid w:val="008E38A2"/>
    <w:rsid w:val="008F03E7"/>
    <w:rsid w:val="00901FAB"/>
    <w:rsid w:val="0092688B"/>
    <w:rsid w:val="00926D0A"/>
    <w:rsid w:val="009330F0"/>
    <w:rsid w:val="0093384E"/>
    <w:rsid w:val="00933CCE"/>
    <w:rsid w:val="00934E68"/>
    <w:rsid w:val="00945B16"/>
    <w:rsid w:val="00946375"/>
    <w:rsid w:val="0094666E"/>
    <w:rsid w:val="00947F15"/>
    <w:rsid w:val="009526D6"/>
    <w:rsid w:val="00966205"/>
    <w:rsid w:val="0097610D"/>
    <w:rsid w:val="00977BDD"/>
    <w:rsid w:val="00982F36"/>
    <w:rsid w:val="0098377F"/>
    <w:rsid w:val="009A053E"/>
    <w:rsid w:val="009A6582"/>
    <w:rsid w:val="009B014E"/>
    <w:rsid w:val="009B7035"/>
    <w:rsid w:val="009C15BF"/>
    <w:rsid w:val="009C1D23"/>
    <w:rsid w:val="009C5D00"/>
    <w:rsid w:val="009D22CB"/>
    <w:rsid w:val="009D2C09"/>
    <w:rsid w:val="009E6361"/>
    <w:rsid w:val="009F3E89"/>
    <w:rsid w:val="00A02575"/>
    <w:rsid w:val="00A03FEB"/>
    <w:rsid w:val="00A07615"/>
    <w:rsid w:val="00A10B89"/>
    <w:rsid w:val="00A13118"/>
    <w:rsid w:val="00A15AFD"/>
    <w:rsid w:val="00A15E7F"/>
    <w:rsid w:val="00A17104"/>
    <w:rsid w:val="00A27920"/>
    <w:rsid w:val="00A36389"/>
    <w:rsid w:val="00A36E87"/>
    <w:rsid w:val="00A37B7C"/>
    <w:rsid w:val="00A4157E"/>
    <w:rsid w:val="00A4219C"/>
    <w:rsid w:val="00A42F23"/>
    <w:rsid w:val="00A43619"/>
    <w:rsid w:val="00A44C2A"/>
    <w:rsid w:val="00A45979"/>
    <w:rsid w:val="00A52D09"/>
    <w:rsid w:val="00A54359"/>
    <w:rsid w:val="00A600B1"/>
    <w:rsid w:val="00A62402"/>
    <w:rsid w:val="00A76992"/>
    <w:rsid w:val="00A80948"/>
    <w:rsid w:val="00A90504"/>
    <w:rsid w:val="00A952F3"/>
    <w:rsid w:val="00AA02C6"/>
    <w:rsid w:val="00AA39EB"/>
    <w:rsid w:val="00AA5A59"/>
    <w:rsid w:val="00AC1EAF"/>
    <w:rsid w:val="00AC708D"/>
    <w:rsid w:val="00AD0DA7"/>
    <w:rsid w:val="00AD1314"/>
    <w:rsid w:val="00AD3890"/>
    <w:rsid w:val="00AD50A8"/>
    <w:rsid w:val="00AD55AB"/>
    <w:rsid w:val="00AD5BBF"/>
    <w:rsid w:val="00AD7653"/>
    <w:rsid w:val="00AE252F"/>
    <w:rsid w:val="00AE7EF6"/>
    <w:rsid w:val="00AF33BC"/>
    <w:rsid w:val="00AF572D"/>
    <w:rsid w:val="00AF7A57"/>
    <w:rsid w:val="00B02253"/>
    <w:rsid w:val="00B1163A"/>
    <w:rsid w:val="00B1227C"/>
    <w:rsid w:val="00B24126"/>
    <w:rsid w:val="00B32D98"/>
    <w:rsid w:val="00B37BBB"/>
    <w:rsid w:val="00B41FED"/>
    <w:rsid w:val="00B51DF5"/>
    <w:rsid w:val="00B52E81"/>
    <w:rsid w:val="00B63048"/>
    <w:rsid w:val="00B635F8"/>
    <w:rsid w:val="00B6650A"/>
    <w:rsid w:val="00B70CC5"/>
    <w:rsid w:val="00B7120E"/>
    <w:rsid w:val="00B80520"/>
    <w:rsid w:val="00B82136"/>
    <w:rsid w:val="00B86A8B"/>
    <w:rsid w:val="00B9468C"/>
    <w:rsid w:val="00BA2565"/>
    <w:rsid w:val="00BA3800"/>
    <w:rsid w:val="00BA6FBC"/>
    <w:rsid w:val="00BA78B4"/>
    <w:rsid w:val="00BB0CCF"/>
    <w:rsid w:val="00BB0FF6"/>
    <w:rsid w:val="00BB606E"/>
    <w:rsid w:val="00BC0476"/>
    <w:rsid w:val="00BC7372"/>
    <w:rsid w:val="00BD316D"/>
    <w:rsid w:val="00BD6FF1"/>
    <w:rsid w:val="00BE1EC7"/>
    <w:rsid w:val="00BE6210"/>
    <w:rsid w:val="00BF017E"/>
    <w:rsid w:val="00BF3766"/>
    <w:rsid w:val="00BF6D22"/>
    <w:rsid w:val="00C01FC9"/>
    <w:rsid w:val="00C063BE"/>
    <w:rsid w:val="00C145A6"/>
    <w:rsid w:val="00C14D89"/>
    <w:rsid w:val="00C15059"/>
    <w:rsid w:val="00C21E61"/>
    <w:rsid w:val="00C24112"/>
    <w:rsid w:val="00C243BD"/>
    <w:rsid w:val="00C247EC"/>
    <w:rsid w:val="00C30ACB"/>
    <w:rsid w:val="00C4217A"/>
    <w:rsid w:val="00C6021D"/>
    <w:rsid w:val="00C625FF"/>
    <w:rsid w:val="00C67DBB"/>
    <w:rsid w:val="00C70B7E"/>
    <w:rsid w:val="00C72C7B"/>
    <w:rsid w:val="00C91957"/>
    <w:rsid w:val="00C97ACC"/>
    <w:rsid w:val="00CA03DF"/>
    <w:rsid w:val="00CA4A14"/>
    <w:rsid w:val="00CA636D"/>
    <w:rsid w:val="00CA6421"/>
    <w:rsid w:val="00CC1FB8"/>
    <w:rsid w:val="00CC5D7E"/>
    <w:rsid w:val="00CD24B3"/>
    <w:rsid w:val="00CD6E34"/>
    <w:rsid w:val="00CE3FEB"/>
    <w:rsid w:val="00CF1C22"/>
    <w:rsid w:val="00D12262"/>
    <w:rsid w:val="00D140E3"/>
    <w:rsid w:val="00D21346"/>
    <w:rsid w:val="00D251BA"/>
    <w:rsid w:val="00D25681"/>
    <w:rsid w:val="00D3393B"/>
    <w:rsid w:val="00D343FA"/>
    <w:rsid w:val="00D36BE7"/>
    <w:rsid w:val="00D40ACF"/>
    <w:rsid w:val="00D4158A"/>
    <w:rsid w:val="00D50F35"/>
    <w:rsid w:val="00D52B14"/>
    <w:rsid w:val="00D53E9A"/>
    <w:rsid w:val="00D61892"/>
    <w:rsid w:val="00D6318F"/>
    <w:rsid w:val="00D672F1"/>
    <w:rsid w:val="00D7022D"/>
    <w:rsid w:val="00D77C4E"/>
    <w:rsid w:val="00D77E61"/>
    <w:rsid w:val="00D81388"/>
    <w:rsid w:val="00D852EC"/>
    <w:rsid w:val="00D904CD"/>
    <w:rsid w:val="00D95279"/>
    <w:rsid w:val="00DA28FC"/>
    <w:rsid w:val="00DA2D51"/>
    <w:rsid w:val="00DB1D24"/>
    <w:rsid w:val="00DB51BF"/>
    <w:rsid w:val="00DC0354"/>
    <w:rsid w:val="00DC11FC"/>
    <w:rsid w:val="00DC4C5C"/>
    <w:rsid w:val="00DE04B3"/>
    <w:rsid w:val="00DE08F7"/>
    <w:rsid w:val="00DE4F26"/>
    <w:rsid w:val="00DF3087"/>
    <w:rsid w:val="00DF4937"/>
    <w:rsid w:val="00DF5BB0"/>
    <w:rsid w:val="00E02829"/>
    <w:rsid w:val="00E04414"/>
    <w:rsid w:val="00E116C2"/>
    <w:rsid w:val="00E1186A"/>
    <w:rsid w:val="00E12847"/>
    <w:rsid w:val="00E14D11"/>
    <w:rsid w:val="00E21B41"/>
    <w:rsid w:val="00E23E91"/>
    <w:rsid w:val="00E27AC9"/>
    <w:rsid w:val="00E30649"/>
    <w:rsid w:val="00E33968"/>
    <w:rsid w:val="00E34CDC"/>
    <w:rsid w:val="00E40DCD"/>
    <w:rsid w:val="00E5018C"/>
    <w:rsid w:val="00E545A4"/>
    <w:rsid w:val="00E55C48"/>
    <w:rsid w:val="00E57227"/>
    <w:rsid w:val="00E62B01"/>
    <w:rsid w:val="00E65E86"/>
    <w:rsid w:val="00E7081A"/>
    <w:rsid w:val="00E75959"/>
    <w:rsid w:val="00E82BC7"/>
    <w:rsid w:val="00E84825"/>
    <w:rsid w:val="00E85B32"/>
    <w:rsid w:val="00E87039"/>
    <w:rsid w:val="00E87891"/>
    <w:rsid w:val="00E90CF1"/>
    <w:rsid w:val="00E93D9D"/>
    <w:rsid w:val="00E9719F"/>
    <w:rsid w:val="00E97375"/>
    <w:rsid w:val="00EA3E9A"/>
    <w:rsid w:val="00EA7CD9"/>
    <w:rsid w:val="00EB2DDE"/>
    <w:rsid w:val="00EB7999"/>
    <w:rsid w:val="00EC275D"/>
    <w:rsid w:val="00EC289E"/>
    <w:rsid w:val="00EC3A92"/>
    <w:rsid w:val="00EC662C"/>
    <w:rsid w:val="00ED2852"/>
    <w:rsid w:val="00ED39A8"/>
    <w:rsid w:val="00ED51BA"/>
    <w:rsid w:val="00EE3BCB"/>
    <w:rsid w:val="00EE4559"/>
    <w:rsid w:val="00EF4D87"/>
    <w:rsid w:val="00EF5E1C"/>
    <w:rsid w:val="00EF5F31"/>
    <w:rsid w:val="00F02541"/>
    <w:rsid w:val="00F031AA"/>
    <w:rsid w:val="00F13126"/>
    <w:rsid w:val="00F170F5"/>
    <w:rsid w:val="00F2348F"/>
    <w:rsid w:val="00F26123"/>
    <w:rsid w:val="00F313A5"/>
    <w:rsid w:val="00F40E36"/>
    <w:rsid w:val="00F43396"/>
    <w:rsid w:val="00F57F31"/>
    <w:rsid w:val="00F6025D"/>
    <w:rsid w:val="00F62C63"/>
    <w:rsid w:val="00F71F5A"/>
    <w:rsid w:val="00F74FF0"/>
    <w:rsid w:val="00F7658F"/>
    <w:rsid w:val="00F7761D"/>
    <w:rsid w:val="00F82A30"/>
    <w:rsid w:val="00F831F4"/>
    <w:rsid w:val="00F91C2C"/>
    <w:rsid w:val="00FB13AA"/>
    <w:rsid w:val="00FB1466"/>
    <w:rsid w:val="00FB5D35"/>
    <w:rsid w:val="00FC4911"/>
    <w:rsid w:val="00FC579F"/>
    <w:rsid w:val="00FC5EC6"/>
    <w:rsid w:val="00FD0EBB"/>
    <w:rsid w:val="00FD3F3D"/>
    <w:rsid w:val="00FD7388"/>
    <w:rsid w:val="00FE04FF"/>
    <w:rsid w:val="00FF0679"/>
    <w:rsid w:val="00FF33BA"/>
    <w:rsid w:val="00FF5F35"/>
    <w:rsid w:val="00FF71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45A29D"/>
  <w14:defaultImageDpi w14:val="300"/>
  <w15:chartTrackingRefBased/>
  <w15:docId w15:val="{7C44CEC2-A728-B942-8540-5B85B328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suppressAutoHyphens/>
    </w:pPr>
    <w:rPr>
      <w:rFonts w:ascii="Arial" w:eastAsia="Batang" w:hAnsi="Arial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20" w:after="220"/>
      <w:ind w:left="-2160" w:firstLine="0"/>
      <w:jc w:val="left"/>
      <w:outlineLvl w:val="0"/>
    </w:pPr>
    <w:rPr>
      <w:rFonts w:ascii="Arial Black" w:hAnsi="Arial Black"/>
      <w:kern w:val="1"/>
      <w:sz w:val="20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rFonts w:ascii="Arial" w:hAnsi="Arial"/>
      <w:sz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JobTitleChar">
    <w:name w:val="Job Title Char"/>
    <w:rPr>
      <w:rFonts w:ascii="Arial Black" w:hAnsi="Arial Black"/>
      <w:spacing w:val="-10"/>
      <w:lang w:val="en-US" w:eastAsia="ar-SA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rPr>
      <w:rFonts w:ascii="Arial" w:hAnsi="Arial"/>
    </w:rPr>
  </w:style>
  <w:style w:type="character" w:customStyle="1" w:styleId="FootnoteCharacters">
    <w:name w:val="Footnote Characters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Achievement">
    <w:name w:val="Achievement"/>
    <w:basedOn w:val="BodyText"/>
    <w:pPr>
      <w:numPr>
        <w:numId w:val="7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pPr>
      <w:suppressAutoHyphens/>
      <w:spacing w:after="60" w:line="220" w:lineRule="atLeast"/>
    </w:pPr>
    <w:rPr>
      <w:rFonts w:ascii="Arial Black" w:eastAsia="Batang" w:hAnsi="Arial Black"/>
      <w:spacing w:val="-10"/>
      <w:lang w:eastAsia="ar-SA"/>
    </w:rPr>
  </w:style>
  <w:style w:type="paragraph" w:customStyle="1" w:styleId="Name">
    <w:name w:val="Name"/>
    <w:basedOn w:val="Normal"/>
    <w:next w:val="Normal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Program%20Files\Microsoft%20Office\Templates\1033\Professional%20Resume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5E795B-C505-1C4C-A0D4-B0EBD85EA4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Professional%20Resume.dot</Template>
  <TotalTime>217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OM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LimiTs</dc:creator>
  <cp:keywords/>
  <cp:lastModifiedBy>Guest User</cp:lastModifiedBy>
  <cp:revision>195</cp:revision>
  <cp:lastPrinted>2015-07-13T02:18:00Z</cp:lastPrinted>
  <dcterms:created xsi:type="dcterms:W3CDTF">2018-11-09T09:35:00Z</dcterms:created>
  <dcterms:modified xsi:type="dcterms:W3CDTF">2018-11-10T13:09:00Z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2000113000</vt:i4>
  </property>
</Properties>
</file>